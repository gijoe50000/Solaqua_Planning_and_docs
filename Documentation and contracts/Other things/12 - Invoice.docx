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E3145" w:rsidRDefault="004E3145" w:rsidP="004E3145">
      <w:pPr>
        <w:pStyle w:val="Heading1"/>
      </w:pPr>
    </w:p>
    <w:p w:rsidR="004E3145" w:rsidRDefault="004E3145">
      <w:pPr>
        <w:pStyle w:val="Heading1"/>
        <w:jc w:val="center"/>
      </w:pPr>
      <w:r>
        <w:t>INVOICE</w:t>
      </w:r>
    </w:p>
    <w:p w:rsidR="004E3145" w:rsidRDefault="004E3145">
      <w:pPr>
        <w:pStyle w:val="Body"/>
        <w:jc w:val="right"/>
        <w:rPr>
          <w:rFonts w:ascii="Helvetica Neue" w:hAnsi="Helvetica Neue"/>
          <w:b/>
          <w:i/>
          <w:color w:val="1A1A1A"/>
          <w:sz w:val="18"/>
        </w:rPr>
      </w:pPr>
      <w:r w:rsidRPr="00723C06">
        <w:rPr>
          <w:rFonts w:ascii="Helvetica Neue" w:hAnsi="Helvetica Neue"/>
          <w:b/>
          <w:i/>
          <w:color w:val="1A1A1A"/>
          <w:sz w:val="18"/>
          <w:highlight w:val="yellow"/>
        </w:rPr>
        <w:t>[YOUR NAME]</w:t>
      </w:r>
      <w:r w:rsidRPr="00723C06">
        <w:rPr>
          <w:rFonts w:ascii="Helvetica Neue" w:hAnsi="Helvetica Neue"/>
          <w:b/>
          <w:i/>
          <w:color w:val="1A1A1A"/>
          <w:sz w:val="18"/>
          <w:highlight w:val="yellow"/>
        </w:rPr>
        <w:cr/>
        <w:t>[YOUR ADDRESS]</w:t>
      </w:r>
      <w:r w:rsidRPr="00723C06">
        <w:rPr>
          <w:rFonts w:ascii="Helvetica Neue" w:hAnsi="Helvetica Neue"/>
          <w:b/>
          <w:i/>
          <w:color w:val="1A1A1A"/>
          <w:sz w:val="18"/>
          <w:highlight w:val="yellow"/>
        </w:rPr>
        <w:cr/>
        <w:t>[YOUR TELEPHONE]</w:t>
      </w:r>
      <w:r w:rsidRPr="00723C06">
        <w:rPr>
          <w:rFonts w:ascii="Helvetica Neue" w:hAnsi="Helvetica Neue"/>
          <w:b/>
          <w:i/>
          <w:color w:val="1A1A1A"/>
          <w:sz w:val="18"/>
          <w:highlight w:val="yellow"/>
        </w:rPr>
        <w:cr/>
        <w:t>[YOUR FAX]</w:t>
      </w:r>
      <w:r w:rsidRPr="00723C06">
        <w:rPr>
          <w:rFonts w:ascii="Helvetica Neue" w:hAnsi="Helvetica Neue"/>
          <w:b/>
          <w:i/>
          <w:color w:val="1A1A1A"/>
          <w:sz w:val="18"/>
          <w:highlight w:val="yellow"/>
        </w:rPr>
        <w:cr/>
        <w:t>[YOUR EMAIL]</w:t>
      </w:r>
    </w:p>
    <w:p w:rsidR="004E3145" w:rsidRDefault="004E3145">
      <w:pPr>
        <w:pStyle w:val="Body"/>
        <w:rPr>
          <w:rFonts w:ascii="Helvetica Neue" w:hAnsi="Helvetica Neue"/>
          <w:b/>
          <w:i/>
          <w:color w:val="1A1A1A"/>
          <w:sz w:val="18"/>
        </w:rPr>
      </w:pPr>
      <w:r w:rsidRPr="00723C06">
        <w:rPr>
          <w:rFonts w:ascii="Helvetica Neue" w:hAnsi="Helvetica Neue"/>
          <w:b/>
          <w:i/>
          <w:color w:val="1A1A1A"/>
          <w:sz w:val="18"/>
          <w:highlight w:val="yellow"/>
        </w:rPr>
        <w:t>[DATE]</w:t>
      </w:r>
      <w:r w:rsidRPr="00723C06">
        <w:rPr>
          <w:rFonts w:ascii="Helvetica Neue" w:hAnsi="Helvetica Neue"/>
          <w:b/>
          <w:i/>
          <w:color w:val="1A1A1A"/>
          <w:sz w:val="18"/>
          <w:highlight w:val="yellow"/>
        </w:rPr>
        <w:cr/>
        <w:t>[CLIENT NAME]</w:t>
      </w:r>
      <w:r w:rsidRPr="00723C06">
        <w:rPr>
          <w:rFonts w:ascii="Helvetica Neue" w:hAnsi="Helvetica Neue"/>
          <w:b/>
          <w:i/>
          <w:color w:val="1A1A1A"/>
          <w:sz w:val="18"/>
          <w:highlight w:val="yellow"/>
        </w:rPr>
        <w:cr/>
        <w:t>[CLIENT TITLE]</w:t>
      </w:r>
      <w:r w:rsidRPr="00723C06">
        <w:rPr>
          <w:rFonts w:ascii="Helvetica Neue" w:hAnsi="Helvetica Neue"/>
          <w:b/>
          <w:i/>
          <w:color w:val="1A1A1A"/>
          <w:sz w:val="18"/>
          <w:highlight w:val="yellow"/>
        </w:rPr>
        <w:cr/>
        <w:t>[CLIENT COMPANY NAME]</w:t>
      </w:r>
      <w:r w:rsidRPr="00723C06">
        <w:rPr>
          <w:rFonts w:ascii="Helvetica Neue" w:hAnsi="Helvetica Neue"/>
          <w:b/>
          <w:i/>
          <w:color w:val="1A1A1A"/>
          <w:sz w:val="18"/>
          <w:highlight w:val="yellow"/>
        </w:rPr>
        <w:cr/>
        <w:t>[CLIENT COMPANY ADDRESS]</w:t>
      </w:r>
    </w:p>
    <w:p w:rsidR="004E3145" w:rsidRDefault="004E3145">
      <w:pPr>
        <w:pStyle w:val="Body"/>
        <w:rPr>
          <w:rFonts w:ascii="Helvetica Neue" w:hAnsi="Helvetica Neue"/>
          <w:b/>
          <w:i/>
          <w:color w:val="1A1A1A"/>
          <w:sz w:val="18"/>
        </w:rPr>
      </w:pPr>
    </w:p>
    <w:p w:rsidR="004E3145" w:rsidRDefault="004E3145">
      <w:pPr>
        <w:pStyle w:val="Body"/>
        <w:rPr>
          <w:rFonts w:ascii="Helvetica Neue" w:hAnsi="Helvetica Neue"/>
          <w:b/>
          <w:i/>
          <w:color w:val="1A1A1A"/>
          <w:sz w:val="18"/>
        </w:rPr>
      </w:pPr>
      <w:r>
        <w:rPr>
          <w:rFonts w:ascii="Helvetica Neue" w:hAnsi="Helvetica Neue"/>
          <w:b/>
          <w:color w:val="1A1A1A"/>
          <w:sz w:val="18"/>
        </w:rPr>
        <w:t xml:space="preserve">Re: </w:t>
      </w:r>
      <w:r w:rsidRPr="00723C06">
        <w:rPr>
          <w:rFonts w:ascii="Helvetica Neue" w:hAnsi="Helvetica Neue"/>
          <w:b/>
          <w:i/>
          <w:color w:val="1A1A1A"/>
          <w:sz w:val="18"/>
          <w:highlight w:val="yellow"/>
        </w:rPr>
        <w:t>[PROJECT TITLE], [JOB NUMBER / CHANGE ORDER NUMBER]</w:t>
      </w:r>
    </w:p>
    <w:p w:rsidR="004E3145" w:rsidRDefault="004E3145">
      <w:pPr>
        <w:pStyle w:val="Body"/>
        <w:rPr>
          <w:rFonts w:ascii="Helvetica Neue" w:hAnsi="Helvetica Neue"/>
          <w:b/>
          <w:i/>
          <w:color w:val="1A1A1A"/>
          <w:sz w:val="18"/>
        </w:rPr>
      </w:pPr>
    </w:p>
    <w:p w:rsidR="004E3145" w:rsidRDefault="004E3145">
      <w:pPr>
        <w:pStyle w:val="Body"/>
        <w:rPr>
          <w:rFonts w:ascii="Helvetica Neue" w:hAnsi="Helvetica Neue"/>
          <w:b/>
          <w:i/>
          <w:color w:val="1A1A1A"/>
          <w:sz w:val="18"/>
        </w:rPr>
      </w:pPr>
      <w:r w:rsidRPr="00723C06">
        <w:rPr>
          <w:rFonts w:ascii="Helvetica Neue" w:hAnsi="Helvetica Neue"/>
          <w:b/>
          <w:i/>
          <w:color w:val="1A1A1A"/>
          <w:sz w:val="18"/>
          <w:highlight w:val="yellow"/>
        </w:rPr>
        <w:t>Use the Project Title</w:t>
      </w:r>
      <w:r>
        <w:rPr>
          <w:rFonts w:ascii="Helvetica Neue" w:hAnsi="Helvetica Neue"/>
          <w:b/>
          <w:i/>
          <w:color w:val="1A1A1A"/>
          <w:sz w:val="18"/>
          <w:highlight w:val="yellow"/>
        </w:rPr>
        <w:t xml:space="preserve"> and job number or change order</w:t>
      </w:r>
      <w:r w:rsidRPr="00723C06">
        <w:rPr>
          <w:rFonts w:ascii="Helvetica Neue" w:hAnsi="Helvetica Neue"/>
          <w:b/>
          <w:i/>
          <w:color w:val="1A1A1A"/>
          <w:sz w:val="18"/>
          <w:highlight w:val="yellow"/>
        </w:rPr>
        <w:t xml:space="preserve"> from your Project Proposal </w:t>
      </w:r>
    </w:p>
    <w:p w:rsidR="004E3145" w:rsidRDefault="004E3145">
      <w:pPr>
        <w:pStyle w:val="Body"/>
        <w:rPr>
          <w:rFonts w:ascii="Helvetica Neue" w:hAnsi="Helvetica Neue"/>
          <w:b/>
          <w:i/>
          <w:color w:val="1A1A1A"/>
          <w:sz w:val="18"/>
        </w:rPr>
      </w:pPr>
    </w:p>
    <w:p w:rsidR="004E3145" w:rsidRDefault="004E3145">
      <w:pPr>
        <w:pStyle w:val="Body"/>
        <w:rPr>
          <w:rFonts w:ascii="Helvetica Neue" w:hAnsi="Helvetica Neue"/>
          <w:b/>
          <w:i/>
          <w:color w:val="1A1A1A"/>
          <w:sz w:val="18"/>
        </w:rPr>
      </w:pPr>
      <w:r>
        <w:rPr>
          <w:rFonts w:ascii="Helvetica Neue" w:hAnsi="Helvetica Neue"/>
          <w:b/>
          <w:color w:val="1A1A1A"/>
          <w:sz w:val="18"/>
        </w:rPr>
        <w:t xml:space="preserve">Invoice: </w:t>
      </w:r>
      <w:r w:rsidRPr="00723C06">
        <w:rPr>
          <w:rFonts w:ascii="Helvetica Neue" w:hAnsi="Helvetica Neue"/>
          <w:b/>
          <w:i/>
          <w:color w:val="1A1A1A"/>
          <w:sz w:val="18"/>
          <w:highlight w:val="yellow"/>
        </w:rPr>
        <w:t>[INVOICE NUMBER], [INVOICE DESCRIPTION]</w:t>
      </w:r>
    </w:p>
    <w:p w:rsidR="004E3145" w:rsidRDefault="004E3145">
      <w:pPr>
        <w:pStyle w:val="Body"/>
        <w:rPr>
          <w:rFonts w:ascii="Helvetica Neue" w:hAnsi="Helvetica Neue"/>
          <w:b/>
          <w:i/>
          <w:color w:val="1A1A1A"/>
          <w:sz w:val="18"/>
        </w:rPr>
      </w:pPr>
    </w:p>
    <w:p w:rsidR="004E3145" w:rsidRDefault="004E3145">
      <w:pPr>
        <w:pStyle w:val="Body"/>
        <w:rPr>
          <w:rFonts w:ascii="Helvetica Neue" w:hAnsi="Helvetica Neue"/>
          <w:b/>
          <w:i/>
          <w:color w:val="1A1A1A"/>
          <w:sz w:val="18"/>
        </w:rPr>
      </w:pPr>
      <w:r w:rsidRPr="00723C06">
        <w:rPr>
          <w:rFonts w:ascii="Helvetica Neue" w:hAnsi="Helvetica Neue"/>
          <w:b/>
          <w:i/>
          <w:color w:val="1A1A1A"/>
          <w:sz w:val="18"/>
          <w:highlight w:val="yellow"/>
        </w:rPr>
        <w:t>Number your invoices to keep track of them for billing purposes. The invoice description should be the milestone description from your Project Proposal or Letter of Agreement, assuming your schedule of payment is tied to milestones.</w:t>
      </w:r>
      <w:r>
        <w:rPr>
          <w:rFonts w:ascii="Helvetica Neue" w:hAnsi="Helvetica Neue"/>
          <w:b/>
          <w:i/>
          <w:color w:val="1A1A1A"/>
          <w:sz w:val="18"/>
        </w:rPr>
        <w:t xml:space="preserve"> </w:t>
      </w:r>
    </w:p>
    <w:p w:rsidR="004E3145" w:rsidRDefault="004E3145">
      <w:pPr>
        <w:pStyle w:val="Body"/>
        <w:rPr>
          <w:rFonts w:ascii="Helvetica Neue" w:hAnsi="Helvetica Neue"/>
          <w:color w:val="1A1A1A"/>
          <w:sz w:val="18"/>
        </w:rPr>
      </w:pPr>
    </w:p>
    <w:tbl>
      <w:tblPr>
        <w:tblW w:w="0" w:type="auto"/>
        <w:tblInd w:w="100" w:type="dxa"/>
        <w:shd w:val="clear" w:color="auto" w:fill="FFFFFF"/>
        <w:tblLayout w:type="fixed"/>
        <w:tblLook w:val="0000"/>
      </w:tblPr>
      <w:tblGrid>
        <w:gridCol w:w="9518"/>
        <w:gridCol w:w="1218"/>
      </w:tblGrid>
      <w:tr w:rsidR="004E3145">
        <w:trPr>
          <w:cantSplit/>
          <w:trHeight w:val="210"/>
        </w:trPr>
        <w:tc>
          <w:tcPr>
            <w:tcW w:w="9518" w:type="dxa"/>
            <w:tcBorders>
              <w:top w:val="non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jc w:val="center"/>
              <w:rPr>
                <w:rFonts w:ascii="Helvetica Neue" w:hAnsi="Helvetica Neue"/>
                <w:b/>
                <w:color w:val="1A1A1A"/>
                <w:sz w:val="18"/>
              </w:rPr>
            </w:pPr>
            <w:r>
              <w:rPr>
                <w:rFonts w:ascii="Helvetica Neue" w:hAnsi="Helvetica Neue"/>
                <w:b/>
                <w:color w:val="1A1A1A"/>
                <w:sz w:val="18"/>
              </w:rPr>
              <w:t>Description</w:t>
            </w:r>
          </w:p>
        </w:tc>
        <w:tc>
          <w:tcPr>
            <w:tcW w:w="1218" w:type="dxa"/>
            <w:tcBorders>
              <w:top w:val="non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jc w:val="center"/>
              <w:rPr>
                <w:rFonts w:ascii="Helvetica Neue" w:hAnsi="Helvetica Neue"/>
                <w:b/>
                <w:color w:val="1A1A1A"/>
                <w:sz w:val="18"/>
              </w:rPr>
            </w:pPr>
            <w:r>
              <w:rPr>
                <w:rFonts w:ascii="Helvetica Neue" w:hAnsi="Helvetica Neue"/>
                <w:b/>
                <w:color w:val="1A1A1A"/>
                <w:sz w:val="18"/>
              </w:rPr>
              <w:t>Amount</w:t>
            </w:r>
          </w:p>
        </w:tc>
      </w:tr>
      <w:tr w:rsidR="004E3145">
        <w:trPr>
          <w:cantSplit/>
          <w:trHeight w:val="220"/>
        </w:trPr>
        <w:tc>
          <w:tcPr>
            <w:tcW w:w="9518" w:type="dxa"/>
            <w:tcBorders>
              <w:top w:val="singl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pPr>
          </w:p>
        </w:tc>
        <w:tc>
          <w:tcPr>
            <w:tcW w:w="1218" w:type="dxa"/>
            <w:tcBorders>
              <w:top w:val="singl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pPr>
          </w:p>
        </w:tc>
      </w:tr>
      <w:tr w:rsidR="004E3145">
        <w:trPr>
          <w:cantSplit/>
          <w:trHeight w:val="220"/>
        </w:trPr>
        <w:tc>
          <w:tcPr>
            <w:tcW w:w="9518" w:type="dxa"/>
            <w:tcBorders>
              <w:top w:val="singl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pPr>
          </w:p>
        </w:tc>
        <w:tc>
          <w:tcPr>
            <w:tcW w:w="1218" w:type="dxa"/>
            <w:tcBorders>
              <w:top w:val="singl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pPr>
          </w:p>
        </w:tc>
      </w:tr>
      <w:tr w:rsidR="004E3145">
        <w:trPr>
          <w:cantSplit/>
          <w:trHeight w:val="220"/>
        </w:trPr>
        <w:tc>
          <w:tcPr>
            <w:tcW w:w="9518" w:type="dxa"/>
            <w:tcBorders>
              <w:top w:val="singl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pPr>
          </w:p>
        </w:tc>
        <w:tc>
          <w:tcPr>
            <w:tcW w:w="1218" w:type="dxa"/>
            <w:tcBorders>
              <w:top w:val="singl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pPr>
          </w:p>
        </w:tc>
      </w:tr>
      <w:tr w:rsidR="004E3145">
        <w:trPr>
          <w:cantSplit/>
          <w:trHeight w:val="220"/>
        </w:trPr>
        <w:tc>
          <w:tcPr>
            <w:tcW w:w="9518" w:type="dxa"/>
            <w:tcBorders>
              <w:top w:val="singl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pPr>
          </w:p>
        </w:tc>
        <w:tc>
          <w:tcPr>
            <w:tcW w:w="1218" w:type="dxa"/>
            <w:tcBorders>
              <w:top w:val="singl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pPr>
          </w:p>
        </w:tc>
      </w:tr>
      <w:tr w:rsidR="004E3145">
        <w:trPr>
          <w:cantSplit/>
          <w:trHeight w:val="220"/>
        </w:trPr>
        <w:tc>
          <w:tcPr>
            <w:tcW w:w="9518" w:type="dxa"/>
            <w:tcBorders>
              <w:top w:val="singl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jc w:val="right"/>
              <w:rPr>
                <w:rFonts w:ascii="Helvetica Neue" w:hAnsi="Helvetica Neue"/>
                <w:b/>
                <w:color w:val="1A1A1A"/>
                <w:sz w:val="18"/>
              </w:rPr>
            </w:pPr>
            <w:r>
              <w:rPr>
                <w:rFonts w:ascii="Helvetica Neue" w:hAnsi="Helvetica Neue"/>
                <w:b/>
                <w:color w:val="1A1A1A"/>
                <w:sz w:val="18"/>
              </w:rPr>
              <w:t>Subtotal:</w:t>
            </w:r>
          </w:p>
        </w:tc>
        <w:tc>
          <w:tcPr>
            <w:tcW w:w="1218" w:type="dxa"/>
            <w:tcBorders>
              <w:top w:val="singl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pPr>
          </w:p>
        </w:tc>
      </w:tr>
      <w:tr w:rsidR="004E3145">
        <w:trPr>
          <w:cantSplit/>
          <w:trHeight w:val="220"/>
        </w:trPr>
        <w:tc>
          <w:tcPr>
            <w:tcW w:w="9518"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jc w:val="right"/>
              <w:rPr>
                <w:rFonts w:ascii="Helvetica Neue" w:hAnsi="Helvetica Neue"/>
                <w:b/>
                <w:color w:val="1A1A1A"/>
                <w:sz w:val="18"/>
              </w:rPr>
            </w:pPr>
            <w:r>
              <w:rPr>
                <w:rFonts w:ascii="Helvetica Neue" w:hAnsi="Helvetica Neue"/>
                <w:b/>
                <w:color w:val="1A1A1A"/>
                <w:sz w:val="18"/>
              </w:rPr>
              <w:t>Tax:</w:t>
            </w:r>
          </w:p>
        </w:tc>
        <w:tc>
          <w:tcPr>
            <w:tcW w:w="1218" w:type="dxa"/>
            <w:tcBorders>
              <w:top w:val="singl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pPr>
          </w:p>
        </w:tc>
      </w:tr>
      <w:tr w:rsidR="004E3145">
        <w:trPr>
          <w:cantSplit/>
          <w:trHeight w:val="220"/>
        </w:trPr>
        <w:tc>
          <w:tcPr>
            <w:tcW w:w="9518"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jc w:val="right"/>
              <w:rPr>
                <w:rFonts w:ascii="Helvetica Neue" w:hAnsi="Helvetica Neue"/>
                <w:b/>
                <w:color w:val="1A1A1A"/>
                <w:sz w:val="18"/>
              </w:rPr>
            </w:pPr>
            <w:r>
              <w:rPr>
                <w:rFonts w:ascii="Helvetica Neue" w:hAnsi="Helvetica Neue"/>
                <w:b/>
                <w:color w:val="1A1A1A"/>
                <w:sz w:val="18"/>
              </w:rPr>
              <w:t>Total:</w:t>
            </w:r>
          </w:p>
        </w:tc>
        <w:tc>
          <w:tcPr>
            <w:tcW w:w="1218" w:type="dxa"/>
            <w:tcBorders>
              <w:top w:val="singl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pPr>
          </w:p>
        </w:tc>
      </w:tr>
    </w:tbl>
    <w:p w:rsidR="004E3145" w:rsidRDefault="004E3145">
      <w:pPr>
        <w:pStyle w:val="Body"/>
        <w:rPr>
          <w:rFonts w:ascii="Helvetica Neue" w:hAnsi="Helvetica Neue"/>
          <w:color w:val="1A1A1A"/>
          <w:sz w:val="18"/>
        </w:rPr>
      </w:pPr>
    </w:p>
    <w:p w:rsidR="004E3145" w:rsidRDefault="004E3145">
      <w:pPr>
        <w:pStyle w:val="Body"/>
        <w:rPr>
          <w:rFonts w:ascii="Helvetica Neue" w:hAnsi="Helvetica Neue"/>
          <w:color w:val="1A1A1A"/>
          <w:sz w:val="18"/>
        </w:rPr>
      </w:pPr>
    </w:p>
    <w:p w:rsidR="004E3145" w:rsidRDefault="004E3145">
      <w:pPr>
        <w:pStyle w:val="Body"/>
        <w:rPr>
          <w:rFonts w:ascii="Helvetica Neue" w:hAnsi="Helvetica Neue"/>
          <w:color w:val="1A1A1A"/>
          <w:sz w:val="18"/>
        </w:rPr>
      </w:pPr>
    </w:p>
    <w:p w:rsidR="004E3145" w:rsidRDefault="004E3145">
      <w:pPr>
        <w:pStyle w:val="Body"/>
        <w:rPr>
          <w:rFonts w:ascii="Helvetica Neue" w:hAnsi="Helvetica Neue"/>
          <w:color w:val="1A1A1A"/>
          <w:sz w:val="18"/>
        </w:rPr>
      </w:pPr>
    </w:p>
    <w:p w:rsidR="004E3145" w:rsidRDefault="004E3145">
      <w:pPr>
        <w:pStyle w:val="Body"/>
        <w:rPr>
          <w:rFonts w:ascii="Helvetica Neue" w:hAnsi="Helvetica Neue"/>
          <w:color w:val="1A1A1A"/>
          <w:sz w:val="18"/>
        </w:rPr>
      </w:pPr>
      <w:r>
        <w:rPr>
          <w:rFonts w:ascii="Helvetica Neue" w:hAnsi="Helvetica Neue"/>
          <w:b/>
          <w:color w:val="1A1A1A"/>
          <w:sz w:val="18"/>
        </w:rPr>
        <w:t>Terms</w:t>
      </w:r>
      <w:r>
        <w:rPr>
          <w:rFonts w:ascii="Helvetica Neue" w:hAnsi="Helvetica Neue"/>
          <w:color w:val="1A1A1A"/>
          <w:sz w:val="18"/>
        </w:rPr>
        <w:t xml:space="preserve">: </w:t>
      </w:r>
      <w:r w:rsidRPr="00723C06">
        <w:rPr>
          <w:rFonts w:ascii="Helvetica Neue" w:hAnsi="Helvetica Neue"/>
          <w:b/>
          <w:i/>
          <w:color w:val="1A1A1A"/>
          <w:sz w:val="18"/>
          <w:highlight w:val="yellow"/>
        </w:rPr>
        <w:t>[PAYMENT TERMS]</w:t>
      </w:r>
    </w:p>
    <w:p w:rsidR="004E3145" w:rsidRDefault="004E3145">
      <w:pPr>
        <w:pStyle w:val="Body"/>
        <w:rPr>
          <w:rFonts w:ascii="Helvetica Neue" w:hAnsi="Helvetica Neue"/>
          <w:b/>
          <w:color w:val="1A1A1A"/>
          <w:sz w:val="18"/>
        </w:rPr>
      </w:pPr>
    </w:p>
    <w:p w:rsidR="004E3145" w:rsidRDefault="004E3145">
      <w:pPr>
        <w:pStyle w:val="Body"/>
        <w:rPr>
          <w:rFonts w:ascii="Helvetica Neue" w:hAnsi="Helvetica Neue"/>
          <w:b/>
          <w:color w:val="1A1A1A"/>
          <w:sz w:val="18"/>
        </w:rPr>
      </w:pPr>
    </w:p>
    <w:tbl>
      <w:tblPr>
        <w:tblW w:w="0" w:type="auto"/>
        <w:tblInd w:w="100" w:type="dxa"/>
        <w:shd w:val="clear" w:color="auto" w:fill="FFFFFF"/>
        <w:tblLayout w:type="fixed"/>
        <w:tblLook w:val="0000"/>
      </w:tblPr>
      <w:tblGrid>
        <w:gridCol w:w="5044"/>
        <w:gridCol w:w="5423"/>
      </w:tblGrid>
      <w:tr w:rsidR="004E3145">
        <w:trPr>
          <w:cantSplit/>
          <w:trHeight w:val="490"/>
        </w:trPr>
        <w:tc>
          <w:tcPr>
            <w:tcW w:w="5044" w:type="dxa"/>
            <w:tcBorders>
              <w:top w:val="non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rPr>
                <w:rFonts w:ascii="Helvetica Neue" w:hAnsi="Helvetica Neue"/>
                <w:color w:val="1A1A1A"/>
                <w:sz w:val="18"/>
              </w:rPr>
            </w:pPr>
            <w:r>
              <w:rPr>
                <w:rFonts w:ascii="Helvetica Neue" w:hAnsi="Helvetica Neue"/>
                <w:color w:val="1A1A1A"/>
                <w:sz w:val="18"/>
              </w:rPr>
              <w:t>Designer Signature</w:t>
            </w:r>
          </w:p>
          <w:p w:rsidR="004E3145" w:rsidRDefault="004E3145">
            <w:pPr>
              <w:pStyle w:val="Body"/>
            </w:pPr>
          </w:p>
        </w:tc>
        <w:tc>
          <w:tcPr>
            <w:tcW w:w="5423" w:type="dxa"/>
            <w:tcBorders>
              <w:top w:val="none" w:sz="8" w:space="0" w:color="000000"/>
              <w:left w:val="none" w:sz="8" w:space="0" w:color="000000"/>
              <w:bottom w:val="single" w:sz="8" w:space="0" w:color="000000"/>
              <w:right w:val="none" w:sz="8" w:space="0" w:color="000000"/>
            </w:tcBorders>
            <w:shd w:val="clear" w:color="auto" w:fill="FFFFFF"/>
            <w:tcMar>
              <w:top w:w="100" w:type="dxa"/>
              <w:left w:w="100" w:type="dxa"/>
              <w:bottom w:w="100" w:type="dxa"/>
              <w:right w:w="100" w:type="dxa"/>
            </w:tcMar>
          </w:tcPr>
          <w:p w:rsidR="004E3145" w:rsidRDefault="004E3145">
            <w:pPr>
              <w:pStyle w:val="Body"/>
              <w:rPr>
                <w:rFonts w:ascii="Helvetica Neue" w:hAnsi="Helvetica Neue"/>
                <w:color w:val="1A1A1A"/>
                <w:sz w:val="18"/>
              </w:rPr>
            </w:pPr>
            <w:r>
              <w:rPr>
                <w:rFonts w:ascii="Helvetica Neue" w:hAnsi="Helvetica Neue"/>
                <w:color w:val="1A1A1A"/>
                <w:sz w:val="18"/>
              </w:rPr>
              <w:t>Designer Name</w:t>
            </w:r>
          </w:p>
        </w:tc>
      </w:tr>
    </w:tbl>
    <w:p w:rsidR="004E3145" w:rsidRDefault="004E3145">
      <w:pPr>
        <w:pStyle w:val="Caption"/>
        <w:rPr>
          <w:rFonts w:ascii="Times New Roman" w:eastAsia="Times New Roman" w:hAnsi="Times New Roman"/>
          <w:i w:val="0"/>
          <w:color w:val="auto"/>
          <w:sz w:val="20"/>
          <w:lang w:val="en-GB" w:eastAsia="en-US"/>
        </w:rPr>
      </w:pPr>
    </w:p>
    <w:sectPr w:rsidR="004E3145">
      <w:headerReference w:type="even" r:id="rId5"/>
      <w:headerReference w:type="default" r:id="rId6"/>
      <w:footerReference w:type="even" r:id="rId7"/>
      <w:footerReference w:type="default" r:id="rId8"/>
      <w:pgSz w:w="12240" w:h="15840"/>
      <w:pgMar w:top="720" w:right="720" w:bottom="720" w:left="720" w:header="360" w:footer="504"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 w:name="Cambria">
    <w:panose1 w:val="02040503050406030204"/>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E3145" w:rsidRDefault="004E3145">
    <w:pPr>
      <w:pStyle w:val="HeaderFooter"/>
      <w:rPr>
        <w:rFonts w:ascii="Times New Roman" w:eastAsia="Times New Roman" w:hAnsi="Times New Roman"/>
        <w:color w:val="auto"/>
        <w:lang w:val="en-GB" w:eastAsia="en-US"/>
      </w:rP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E3145" w:rsidRDefault="004E3145">
    <w:pPr>
      <w:pStyle w:val="HeaderFooter"/>
      <w:rPr>
        <w:rFonts w:ascii="Times New Roman" w:eastAsia="Times New Roman" w:hAnsi="Times New Roman"/>
        <w:color w:val="auto"/>
        <w:lang w:val="en-GB" w:eastAsia="en-US"/>
      </w:rP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E3145" w:rsidRDefault="004E3145">
    <w:pPr>
      <w:pStyle w:val="HeaderFooter"/>
      <w:rPr>
        <w:rFonts w:ascii="Times New Roman" w:eastAsia="Times New Roman" w:hAnsi="Times New Roman"/>
        <w:color w:val="auto"/>
        <w:lang w:val="en-GB" w:eastAsia="en-US"/>
      </w:rP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E3145" w:rsidRDefault="004E3145">
    <w:pPr>
      <w:pStyle w:val="HeaderFooter"/>
      <w:rPr>
        <w:rFonts w:ascii="Times New Roman" w:eastAsia="Times New Roman" w:hAnsi="Times New Roman"/>
        <w:color w:val="auto"/>
        <w:lang w:val="en-GB" w:eastAsia="en-US"/>
      </w:rP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648"/>
        </w:tabs>
        <w:ind w:left="648" w:firstLine="360"/>
      </w:pPr>
      <w:rPr>
        <w:rFonts w:hint="default"/>
        <w:position w:val="0"/>
      </w:rPr>
    </w:lvl>
    <w:lvl w:ilvl="2">
      <w:start w:val="1"/>
      <w:numFmt w:val="decimal"/>
      <w:isLgl/>
      <w:lvlText w:val="%1.%2.%3."/>
      <w:lvlJc w:val="left"/>
      <w:pPr>
        <w:tabs>
          <w:tab w:val="num" w:pos="864"/>
        </w:tabs>
        <w:ind w:left="864" w:firstLine="720"/>
      </w:pPr>
      <w:rPr>
        <w:rFonts w:hint="default"/>
        <w:position w:val="0"/>
      </w:rPr>
    </w:lvl>
    <w:lvl w:ilvl="3">
      <w:start w:val="1"/>
      <w:numFmt w:val="decimal"/>
      <w:isLgl/>
      <w:lvlText w:val="%1.%2.%3.%4."/>
      <w:lvlJc w:val="left"/>
      <w:pPr>
        <w:tabs>
          <w:tab w:val="num" w:pos="1051"/>
        </w:tabs>
        <w:ind w:left="1051" w:firstLine="1080"/>
      </w:pPr>
      <w:rPr>
        <w:rFonts w:hint="default"/>
        <w:position w:val="0"/>
      </w:rPr>
    </w:lvl>
    <w:lvl w:ilvl="4">
      <w:start w:val="1"/>
      <w:numFmt w:val="decimal"/>
      <w:isLgl/>
      <w:lvlText w:val="%1.%2.%3.%4.%5."/>
      <w:lvlJc w:val="left"/>
      <w:pPr>
        <w:tabs>
          <w:tab w:val="num" w:pos="1253"/>
        </w:tabs>
        <w:ind w:left="1253" w:firstLine="1440"/>
      </w:pPr>
      <w:rPr>
        <w:rFonts w:hint="default"/>
        <w:position w:val="0"/>
      </w:rPr>
    </w:lvl>
    <w:lvl w:ilvl="5">
      <w:start w:val="1"/>
      <w:numFmt w:val="decimal"/>
      <w:isLgl/>
      <w:lvlText w:val="%1.%2.%3.%4.%5.%6."/>
      <w:lvlJc w:val="left"/>
      <w:pPr>
        <w:tabs>
          <w:tab w:val="num" w:pos="1440"/>
        </w:tabs>
        <w:ind w:left="1440" w:firstLine="1800"/>
      </w:pPr>
      <w:rPr>
        <w:rFonts w:hint="default"/>
        <w:position w:val="0"/>
      </w:rPr>
    </w:lvl>
    <w:lvl w:ilvl="6">
      <w:start w:val="1"/>
      <w:numFmt w:val="decimal"/>
      <w:isLgl/>
      <w:lvlText w:val="%1.%2.%3.%4.%5.%6.%7."/>
      <w:lvlJc w:val="left"/>
      <w:pPr>
        <w:tabs>
          <w:tab w:val="num" w:pos="1656"/>
        </w:tabs>
        <w:ind w:left="1656" w:firstLine="2160"/>
      </w:pPr>
      <w:rPr>
        <w:rFonts w:hint="default"/>
        <w:position w:val="0"/>
      </w:rPr>
    </w:lvl>
    <w:lvl w:ilvl="7">
      <w:start w:val="1"/>
      <w:numFmt w:val="decimal"/>
      <w:isLgl/>
      <w:lvlText w:val="%1.%2.%3.%4.%5.%6.%7.%8."/>
      <w:lvlJc w:val="left"/>
      <w:pPr>
        <w:tabs>
          <w:tab w:val="num" w:pos="1843"/>
        </w:tabs>
        <w:ind w:left="1843" w:firstLine="2520"/>
      </w:pPr>
      <w:rPr>
        <w:rFonts w:hint="default"/>
        <w:position w:val="0"/>
      </w:rPr>
    </w:lvl>
    <w:lvl w:ilvl="8">
      <w:start w:val="1"/>
      <w:numFmt w:val="decimal"/>
      <w:isLgl/>
      <w:lvlText w:val="%1.%2.%3.%4.%5.%6.%7.%8.%9."/>
      <w:lvlJc w:val="left"/>
      <w:pPr>
        <w:tabs>
          <w:tab w:val="num" w:pos="2059"/>
        </w:tabs>
        <w:ind w:left="2059" w:firstLine="2880"/>
      </w:pPr>
      <w:rPr>
        <w:rFonts w:hint="default"/>
        <w:position w:val="0"/>
      </w:rPr>
    </w:lvl>
  </w:abstractNum>
  <w:abstractNum w:abstractNumId="1">
    <w:nsid w:val="00000002"/>
    <w:multiLevelType w:val="multilevel"/>
    <w:tmpl w:val="894EE874"/>
    <w:numStyleLink w:val="Legal"/>
  </w:abstractNum>
  <w:abstractNum w:abstractNumId="2">
    <w:nsid w:val="00000003"/>
    <w:multiLevelType w:val="multilevel"/>
    <w:tmpl w:val="894EE875"/>
    <w:numStyleLink w:val="Legal"/>
  </w:abstractNum>
  <w:abstractNum w:abstractNumId="3">
    <w:nsid w:val="00000004"/>
    <w:multiLevelType w:val="multilevel"/>
    <w:tmpl w:val="894EE876"/>
    <w:numStyleLink w:val="Lega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bordersDoNotSurroundHeader/>
  <w:bordersDoNotSurroundFooter/>
  <w:proofState w:spelling="clean" w:grammar="clean"/>
  <w:stylePaneFormatFilter w:val="2801"/>
  <w:revisionView w:comments="0" w:formatting="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endnotePr>
    <w:numFmt w:val="decimal"/>
  </w:endnotePr>
  <w:compat>
    <w:spaceForUL/>
    <w:balanceSingleByteDoubleByteWidth/>
    <w:doNotLeaveBackslashAlone/>
    <w:ulTrailSpace/>
    <w:doNotExpandShiftReturn/>
    <w:adjustLineHeightInTable/>
  </w:compat>
  <w:rsids>
    <w:rsidRoot w:val="00723C06"/>
    <w:rsid w:val="004E3145"/>
    <w:rsid w:val="009C1F46"/>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1"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rPr>
  </w:style>
  <w:style w:type="paragraph" w:styleId="Heading1">
    <w:name w:val="heading 1"/>
    <w:next w:val="Body"/>
    <w:qFormat/>
    <w:pPr>
      <w:keepNext/>
      <w:outlineLvl w:val="0"/>
    </w:pPr>
    <w:rPr>
      <w:rFonts w:ascii="Helvetica" w:eastAsia="ヒラギノ角ゴ Pro W3" w:hAnsi="Helvetica"/>
      <w:b/>
      <w:color w:val="000000"/>
      <w:sz w:val="36"/>
      <w:lang w:val="en-US"/>
    </w:rPr>
  </w:style>
  <w:style w:type="paragraph" w:styleId="Heading2">
    <w:name w:val="heading 2"/>
    <w:next w:val="Body"/>
    <w:qFormat/>
    <w:pPr>
      <w:keepNext/>
      <w:outlineLvl w:val="1"/>
    </w:pPr>
    <w:rPr>
      <w:rFonts w:ascii="Helvetica" w:eastAsia="ヒラギノ角ゴ Pro W3" w:hAnsi="Helvetica"/>
      <w:b/>
      <w:color w:val="000000"/>
      <w:sz w:val="24"/>
      <w:lang w:val="en-US"/>
    </w:rPr>
  </w:style>
  <w:style w:type="paragraph" w:styleId="Heading4">
    <w:name w:val="heading 4"/>
    <w:next w:val="Body"/>
    <w:qFormat/>
    <w:pPr>
      <w:keepNext/>
      <w:outlineLvl w:val="3"/>
    </w:pPr>
    <w:rPr>
      <w:rFonts w:ascii="Helvetica" w:eastAsia="ヒラギノ角ゴ Pro W3" w:hAnsi="Helvetica"/>
      <w:b/>
      <w:color w:val="000000"/>
      <w:sz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Footer">
    <w:name w:val="Header &amp; Footer"/>
    <w:pPr>
      <w:tabs>
        <w:tab w:val="right" w:pos="9360"/>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paragraph" w:styleId="Title">
    <w:name w:val="Title"/>
    <w:next w:val="Body"/>
    <w:qFormat/>
    <w:pPr>
      <w:keepNext/>
      <w:outlineLvl w:val="0"/>
    </w:pPr>
    <w:rPr>
      <w:rFonts w:ascii="Helvetica" w:eastAsia="ヒラギノ角ゴ Pro W3" w:hAnsi="Helvetica"/>
      <w:b/>
      <w:color w:val="000000"/>
      <w:sz w:val="56"/>
      <w:lang w:val="en-US"/>
    </w:rPr>
  </w:style>
  <w:style w:type="numbering" w:customStyle="1" w:styleId="Legal">
    <w:name w:val="Legal"/>
    <w:autoRedefine/>
    <w:pPr>
      <w:numPr>
        <w:numId w:val="1"/>
      </w:numPr>
    </w:pPr>
  </w:style>
  <w:style w:type="paragraph" w:styleId="Caption">
    <w:name w:val="caption"/>
    <w:next w:val="Body"/>
    <w:qFormat/>
    <w:rPr>
      <w:rFonts w:ascii="Helvetica" w:eastAsia="ヒラギノ角ゴ Pro W3" w:hAnsi="Helvetica"/>
      <w:i/>
      <w:color w:val="000000"/>
      <w:sz w:val="22"/>
      <w:lang w:val="en-US"/>
    </w:rPr>
  </w:style>
</w:styles>
</file>

<file path=word/webSettings.xml><?xml version="1.0" encoding="utf-8"?>
<w:webSettings xmlns:r="http://schemas.openxmlformats.org/officeDocument/2006/relationships" xmlns:w="http://schemas.openxmlformats.org/wordprocessingml/2006/main">
  <w:doNotSaveAsSingleFile/>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590</Characters>
  <Application>Microsoft Word 12.1.0</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David</cp:lastModifiedBy>
  <cp:revision>2</cp:revision>
  <dcterms:created xsi:type="dcterms:W3CDTF">2015-04-27T10:07:00Z</dcterms:created>
  <dcterms:modified xsi:type="dcterms:W3CDTF">2015-04-27T10:07:00Z</dcterms:modified>
</cp:coreProperties>
</file>